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36" w:rsidRPr="00ED67D7" w:rsidRDefault="00F01836" w:rsidP="00112F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01836" w:rsidRPr="00ED67D7" w:rsidRDefault="00F01836" w:rsidP="00112F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01836" w:rsidRPr="00ED67D7" w:rsidRDefault="00F01836" w:rsidP="00112F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01836" w:rsidRPr="00ED67D7" w:rsidRDefault="00F01836" w:rsidP="00112F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12F2C" w:rsidRPr="00ED67D7" w:rsidRDefault="00112F2C" w:rsidP="00F0183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color w:val="2E74B5" w:themeColor="accent1" w:themeShade="BF"/>
          <w:sz w:val="32"/>
          <w:szCs w:val="32"/>
        </w:rPr>
      </w:pPr>
      <w:r w:rsidRPr="00ED67D7">
        <w:rPr>
          <w:rFonts w:ascii="Helvetica" w:hAnsi="Helvetica" w:cs="Helvetica"/>
          <w:b/>
          <w:color w:val="2E74B5" w:themeColor="accent1" w:themeShade="BF"/>
          <w:sz w:val="32"/>
          <w:szCs w:val="32"/>
        </w:rPr>
        <w:t xml:space="preserve">Introduction to </w:t>
      </w:r>
      <w:r w:rsidR="00F01836" w:rsidRPr="00ED67D7">
        <w:rPr>
          <w:rFonts w:ascii="Helvetica" w:hAnsi="Helvetica" w:cs="Helvetica"/>
          <w:b/>
          <w:color w:val="2E74B5" w:themeColor="accent1" w:themeShade="BF"/>
          <w:sz w:val="32"/>
          <w:szCs w:val="32"/>
        </w:rPr>
        <w:t>Linux/Unix/FreeBSD/Mac OSX: -  Shell</w:t>
      </w:r>
    </w:p>
    <w:p w:rsidR="00112F2C" w:rsidRPr="00ED67D7" w:rsidRDefault="00112F2C" w:rsidP="00112F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6263C" w:rsidRPr="00ED67D7" w:rsidRDefault="00D6263C" w:rsidP="00112F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D67D7">
        <w:rPr>
          <w:rFonts w:ascii="Helvetica" w:hAnsi="Helvetica" w:cs="Helvetica"/>
        </w:rPr>
        <w:t>A Unix/Linux Shell is a command line interpreter which interacts with kernel on the user’s behalf. User can directly enter command on the shell or as sequence of commands in a file (typically called the shell script) to interact with the system and hardware.</w:t>
      </w:r>
      <w:r w:rsidR="00440064" w:rsidRPr="00ED67D7">
        <w:rPr>
          <w:rFonts w:ascii="Helvetica" w:hAnsi="Helvetica" w:cs="Helvetica"/>
        </w:rPr>
        <w:br/>
      </w:r>
      <w:r w:rsidRPr="00ED67D7">
        <w:rPr>
          <w:rFonts w:ascii="Helvetica" w:hAnsi="Helvetica" w:cs="Helvetica"/>
        </w:rPr>
        <w:t>Shell also provides wildcard interpretation, piping of commands, command substitution and control structures for conditional operation.</w:t>
      </w:r>
    </w:p>
    <w:p w:rsidR="00D6263C" w:rsidRPr="00ED67D7" w:rsidRDefault="00110F1C" w:rsidP="00112F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D67D7">
        <w:rPr>
          <w:rFonts w:ascii="Helvetica" w:hAnsi="Helvetica" w:cs="Helvetica"/>
        </w:rPr>
        <w:br/>
        <w:t>There are many different types of shell available for Linux and Unix but bash is most predominantly used amongst all of them for Linux. In Unix</w:t>
      </w:r>
      <w:r w:rsidR="003D607A" w:rsidRPr="00ED67D7">
        <w:rPr>
          <w:rFonts w:ascii="Helvetica" w:hAnsi="Helvetica" w:cs="Helvetica"/>
        </w:rPr>
        <w:t>,</w:t>
      </w:r>
      <w:r w:rsidRPr="00ED67D7">
        <w:rPr>
          <w:rFonts w:ascii="Helvetica" w:hAnsi="Helvetica" w:cs="Helvetica"/>
        </w:rPr>
        <w:t xml:space="preserve"> bash is also used now </w:t>
      </w:r>
      <w:r w:rsidR="00440064" w:rsidRPr="00ED67D7">
        <w:rPr>
          <w:rFonts w:ascii="Helvetica" w:hAnsi="Helvetica" w:cs="Helvetica"/>
        </w:rPr>
        <w:t>a day</w:t>
      </w:r>
      <w:r w:rsidRPr="00ED67D7">
        <w:rPr>
          <w:rFonts w:ascii="Helvetica" w:hAnsi="Helvetica" w:cs="Helvetica"/>
        </w:rPr>
        <w:t>, but in older days U</w:t>
      </w:r>
      <w:r w:rsidR="003D607A" w:rsidRPr="00ED67D7">
        <w:rPr>
          <w:rFonts w:ascii="Helvetica" w:hAnsi="Helvetica" w:cs="Helvetica"/>
        </w:rPr>
        <w:t>nix used to have default shell a</w:t>
      </w:r>
      <w:r w:rsidRPr="00ED67D7">
        <w:rPr>
          <w:rFonts w:ascii="Helvetica" w:hAnsi="Helvetica" w:cs="Helvetica"/>
        </w:rPr>
        <w:t xml:space="preserve">s </w:t>
      </w:r>
      <w:proofErr w:type="spellStart"/>
      <w:r w:rsidRPr="00ED67D7">
        <w:rPr>
          <w:rFonts w:ascii="Helvetica" w:hAnsi="Helvetica" w:cs="Helvetica"/>
        </w:rPr>
        <w:t>sh</w:t>
      </w:r>
      <w:proofErr w:type="spellEnd"/>
      <w:r w:rsidRPr="00ED67D7">
        <w:rPr>
          <w:rFonts w:ascii="Helvetica" w:hAnsi="Helvetica" w:cs="Helvetica"/>
        </w:rPr>
        <w:t xml:space="preserve"> (Bourne Shell) which is a predecessor to Bash Shell (Bourne again Shell)</w:t>
      </w:r>
    </w:p>
    <w:p w:rsidR="00110F1C" w:rsidRPr="00ED67D7" w:rsidRDefault="00112F2C" w:rsidP="00112F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D67D7">
        <w:rPr>
          <w:rFonts w:ascii="Helvetica" w:hAnsi="Helvetica" w:cs="Helvetica"/>
        </w:rPr>
        <w:t xml:space="preserve">   </w:t>
      </w:r>
    </w:p>
    <w:p w:rsidR="00112F2C" w:rsidRPr="00ED67D7" w:rsidRDefault="00110F1C" w:rsidP="00112F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D67D7">
        <w:rPr>
          <w:rFonts w:ascii="Helvetica" w:hAnsi="Helvetica" w:cs="Helvetica"/>
        </w:rPr>
        <w:t xml:space="preserve">Other types of shell which one can encounter is ash, </w:t>
      </w:r>
      <w:proofErr w:type="spellStart"/>
      <w:r w:rsidRPr="00ED67D7">
        <w:rPr>
          <w:rFonts w:ascii="Helvetica" w:hAnsi="Helvetica" w:cs="Helvetica"/>
        </w:rPr>
        <w:t>tcsh</w:t>
      </w:r>
      <w:proofErr w:type="spellEnd"/>
      <w:r w:rsidRPr="00ED67D7">
        <w:rPr>
          <w:rFonts w:ascii="Helvetica" w:hAnsi="Helvetica" w:cs="Helvetica"/>
        </w:rPr>
        <w:t xml:space="preserve">, </w:t>
      </w:r>
      <w:proofErr w:type="spellStart"/>
      <w:r w:rsidR="0059062F" w:rsidRPr="00ED67D7">
        <w:rPr>
          <w:rFonts w:ascii="Helvetica" w:hAnsi="Helvetica" w:cs="Helvetica"/>
        </w:rPr>
        <w:t>csh</w:t>
      </w:r>
      <w:proofErr w:type="spellEnd"/>
      <w:r w:rsidR="0059062F" w:rsidRPr="00ED67D7">
        <w:rPr>
          <w:rFonts w:ascii="Helvetica" w:hAnsi="Helvetica" w:cs="Helvetica"/>
        </w:rPr>
        <w:t>(</w:t>
      </w:r>
      <w:r w:rsidRPr="00ED67D7">
        <w:rPr>
          <w:rFonts w:ascii="Helvetica" w:hAnsi="Helvetica" w:cs="Helvetica"/>
        </w:rPr>
        <w:t>C- Shell</w:t>
      </w:r>
      <w:r w:rsidR="0059062F" w:rsidRPr="00ED67D7">
        <w:rPr>
          <w:rFonts w:ascii="Helvetica" w:hAnsi="Helvetica" w:cs="Helvetica"/>
        </w:rPr>
        <w:t>)</w:t>
      </w:r>
      <w:r w:rsidRPr="00ED67D7">
        <w:rPr>
          <w:rFonts w:ascii="Helvetica" w:hAnsi="Helvetica" w:cs="Helvetica"/>
        </w:rPr>
        <w:t xml:space="preserve">, </w:t>
      </w:r>
      <w:proofErr w:type="spellStart"/>
      <w:r w:rsidR="0059062F" w:rsidRPr="00ED67D7">
        <w:rPr>
          <w:rFonts w:ascii="Helvetica" w:hAnsi="Helvetica" w:cs="Helvetica"/>
        </w:rPr>
        <w:t>ksh</w:t>
      </w:r>
      <w:proofErr w:type="spellEnd"/>
      <w:r w:rsidR="0059062F" w:rsidRPr="00ED67D7">
        <w:rPr>
          <w:rFonts w:ascii="Helvetica" w:hAnsi="Helvetica" w:cs="Helvetica"/>
        </w:rPr>
        <w:t>(</w:t>
      </w:r>
      <w:r w:rsidRPr="00ED67D7">
        <w:rPr>
          <w:rFonts w:ascii="Helvetica" w:hAnsi="Helvetica" w:cs="Helvetica"/>
        </w:rPr>
        <w:t>Korn Shell</w:t>
      </w:r>
      <w:r w:rsidR="0059062F" w:rsidRPr="00ED67D7">
        <w:rPr>
          <w:rFonts w:ascii="Helvetica" w:hAnsi="Helvetica" w:cs="Helvetica"/>
        </w:rPr>
        <w:t>)</w:t>
      </w:r>
      <w:r w:rsidRPr="00ED67D7">
        <w:rPr>
          <w:rFonts w:ascii="Helvetica" w:hAnsi="Helvetica" w:cs="Helvetica"/>
        </w:rPr>
        <w:t xml:space="preserve"> etc.</w:t>
      </w:r>
      <w:r w:rsidR="0059062F" w:rsidRPr="00ED67D7">
        <w:rPr>
          <w:rFonts w:ascii="Helvetica" w:hAnsi="Helvetica" w:cs="Helvetica"/>
        </w:rPr>
        <w:br/>
      </w:r>
      <w:r w:rsidRPr="00ED67D7">
        <w:rPr>
          <w:rFonts w:ascii="Helvetica" w:hAnsi="Helvetica" w:cs="Helvetica"/>
        </w:rPr>
        <w:br/>
        <w:t>All the shells have different set of commands which can be run</w:t>
      </w:r>
      <w:r w:rsidR="0059062F" w:rsidRPr="00ED67D7">
        <w:rPr>
          <w:rFonts w:ascii="Helvetica" w:hAnsi="Helvetica" w:cs="Helvetica"/>
        </w:rPr>
        <w:t>, and</w:t>
      </w:r>
      <w:r w:rsidRPr="00ED67D7">
        <w:rPr>
          <w:rFonts w:ascii="Helvetica" w:hAnsi="Helvetica" w:cs="Helvetica"/>
        </w:rPr>
        <w:t xml:space="preserve"> different way</w:t>
      </w:r>
      <w:r w:rsidR="0059062F" w:rsidRPr="00ED67D7">
        <w:rPr>
          <w:rFonts w:ascii="Helvetica" w:hAnsi="Helvetica" w:cs="Helvetica"/>
        </w:rPr>
        <w:t>s</w:t>
      </w:r>
      <w:r w:rsidRPr="00ED67D7">
        <w:rPr>
          <w:rFonts w:ascii="Helvetica" w:hAnsi="Helvetica" w:cs="Helvetica"/>
        </w:rPr>
        <w:t xml:space="preserve"> of handling conditional operator, however the shells are mainly based on two broad categories</w:t>
      </w:r>
      <w:r w:rsidRPr="00ED67D7">
        <w:rPr>
          <w:rFonts w:ascii="Helvetica" w:hAnsi="Helvetica" w:cs="Helvetica"/>
        </w:rPr>
        <w:br/>
      </w:r>
      <w:r w:rsidRPr="00ED67D7">
        <w:rPr>
          <w:rFonts w:ascii="Helvetica" w:hAnsi="Helvetica" w:cs="Helvetica"/>
        </w:rPr>
        <w:br/>
        <w:t xml:space="preserve">1) c-Shell categories -&gt; </w:t>
      </w:r>
      <w:proofErr w:type="spellStart"/>
      <w:r w:rsidRPr="00ED67D7">
        <w:rPr>
          <w:rFonts w:ascii="Helvetica" w:hAnsi="Helvetica" w:cs="Helvetica"/>
        </w:rPr>
        <w:t>tcsh</w:t>
      </w:r>
      <w:proofErr w:type="spellEnd"/>
      <w:r w:rsidRPr="00ED67D7">
        <w:rPr>
          <w:rFonts w:ascii="Helvetica" w:hAnsi="Helvetica" w:cs="Helvetica"/>
        </w:rPr>
        <w:t xml:space="preserve">, </w:t>
      </w:r>
      <w:proofErr w:type="spellStart"/>
      <w:r w:rsidRPr="00ED67D7">
        <w:rPr>
          <w:rFonts w:ascii="Helvetica" w:hAnsi="Helvetica" w:cs="Helvetica"/>
        </w:rPr>
        <w:t>csh</w:t>
      </w:r>
      <w:proofErr w:type="spellEnd"/>
      <w:r w:rsidRPr="00ED67D7">
        <w:rPr>
          <w:rFonts w:ascii="Helvetica" w:hAnsi="Helvetica" w:cs="Helvetica"/>
        </w:rPr>
        <w:br/>
        <w:t xml:space="preserve">2) Bourne shell  -&gt; </w:t>
      </w:r>
      <w:proofErr w:type="spellStart"/>
      <w:r w:rsidRPr="00ED67D7">
        <w:rPr>
          <w:rFonts w:ascii="Helvetica" w:hAnsi="Helvetica" w:cs="Helvetica"/>
        </w:rPr>
        <w:t>sh</w:t>
      </w:r>
      <w:proofErr w:type="spellEnd"/>
      <w:r w:rsidRPr="00ED67D7">
        <w:rPr>
          <w:rFonts w:ascii="Helvetica" w:hAnsi="Helvetica" w:cs="Helvetica"/>
        </w:rPr>
        <w:t xml:space="preserve">, bash, </w:t>
      </w:r>
      <w:proofErr w:type="spellStart"/>
      <w:r w:rsidRPr="00ED67D7">
        <w:rPr>
          <w:rFonts w:ascii="Helvetica" w:hAnsi="Helvetica" w:cs="Helvetica"/>
        </w:rPr>
        <w:t>ksh</w:t>
      </w:r>
      <w:proofErr w:type="spellEnd"/>
      <w:r w:rsidRPr="00ED67D7">
        <w:rPr>
          <w:rFonts w:ascii="Helvetica" w:hAnsi="Helvetica" w:cs="Helvetica"/>
        </w:rPr>
        <w:t xml:space="preserve">, </w:t>
      </w:r>
      <w:proofErr w:type="spellStart"/>
      <w:r w:rsidRPr="00ED67D7">
        <w:rPr>
          <w:rFonts w:ascii="Helvetica" w:hAnsi="Helvetica" w:cs="Helvetica"/>
        </w:rPr>
        <w:t>pdsh</w:t>
      </w:r>
      <w:proofErr w:type="spellEnd"/>
      <w:r w:rsidRPr="00ED67D7">
        <w:rPr>
          <w:rFonts w:ascii="Helvetica" w:hAnsi="Helvetica" w:cs="Helvetica"/>
        </w:rPr>
        <w:br/>
      </w:r>
      <w:r w:rsidRPr="00ED67D7">
        <w:rPr>
          <w:rFonts w:ascii="Helvetica" w:hAnsi="Helvetica" w:cs="Helvetica"/>
        </w:rPr>
        <w:br/>
        <w:t xml:space="preserve">In this course we will learn and practice based on bash shell as its most widely used and most popular at the moment. If you have some other shell based on </w:t>
      </w:r>
      <w:proofErr w:type="spellStart"/>
      <w:r w:rsidRPr="00ED67D7">
        <w:rPr>
          <w:rFonts w:ascii="Helvetica" w:hAnsi="Helvetica" w:cs="Helvetica"/>
        </w:rPr>
        <w:t>bourne</w:t>
      </w:r>
      <w:proofErr w:type="spellEnd"/>
      <w:r w:rsidRPr="00ED67D7">
        <w:rPr>
          <w:rFonts w:ascii="Helvetica" w:hAnsi="Helvetica" w:cs="Helvetica"/>
        </w:rPr>
        <w:t xml:space="preserve"> shell categories</w:t>
      </w:r>
      <w:r w:rsidR="00386D0B" w:rsidRPr="00ED67D7">
        <w:rPr>
          <w:rFonts w:ascii="Helvetica" w:hAnsi="Helvetica" w:cs="Helvetica"/>
        </w:rPr>
        <w:t>,</w:t>
      </w:r>
      <w:r w:rsidRPr="00ED67D7">
        <w:rPr>
          <w:rFonts w:ascii="Helvetica" w:hAnsi="Helvetica" w:cs="Helvetica"/>
        </w:rPr>
        <w:t xml:space="preserve"> but different than bash shell then most of the concept and command would still apply except for few.</w:t>
      </w:r>
    </w:p>
    <w:p w:rsidR="00110F1C" w:rsidRPr="00ED67D7" w:rsidRDefault="00110F1C" w:rsidP="00112F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10F1C" w:rsidRPr="00ED67D7" w:rsidRDefault="00110F1C" w:rsidP="00112F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D67D7">
        <w:rPr>
          <w:rFonts w:ascii="Helvetica" w:hAnsi="Helvetica" w:cs="Helvetica"/>
        </w:rPr>
        <w:t xml:space="preserve">Note: </w:t>
      </w:r>
      <w:proofErr w:type="spellStart"/>
      <w:r w:rsidRPr="00ED67D7">
        <w:rPr>
          <w:rFonts w:ascii="Helvetica" w:hAnsi="Helvetica" w:cs="Helvetica"/>
        </w:rPr>
        <w:t>csh</w:t>
      </w:r>
      <w:proofErr w:type="spellEnd"/>
      <w:r w:rsidRPr="00ED67D7">
        <w:rPr>
          <w:rFonts w:ascii="Helvetica" w:hAnsi="Helvetica" w:cs="Helvetica"/>
        </w:rPr>
        <w:t xml:space="preserve"> or c-Shell is completely different and it is not in scope of this course. </w:t>
      </w:r>
    </w:p>
    <w:p w:rsidR="00112F2C" w:rsidRPr="00ED67D7" w:rsidRDefault="00112F2C" w:rsidP="00112F2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12F2C" w:rsidRPr="00ED67D7" w:rsidRDefault="00386D0B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ED67D7">
        <w:rPr>
          <w:rFonts w:ascii="Helvetica" w:hAnsi="Helvetica" w:cs="Helvetica"/>
        </w:rPr>
        <w:br/>
        <w:t>The Unix/Linux/Mac OS X shell is the main front end using which a user can interact with the operating system (There are GUI programs to interact as well like X11, but it’s not in this course scope.)</w:t>
      </w:r>
      <w:r w:rsidRPr="00ED67D7">
        <w:rPr>
          <w:rFonts w:ascii="Helvetica" w:hAnsi="Helvetica" w:cs="Helvetica"/>
        </w:rPr>
        <w:br/>
      </w:r>
    </w:p>
    <w:p w:rsidR="00386D0B" w:rsidRPr="00ED67D7" w:rsidRDefault="00386D0B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ED67D7">
        <w:rPr>
          <w:rFonts w:ascii="Helvetica" w:hAnsi="Helvetica" w:cs="Helvetica"/>
          <w:kern w:val="1"/>
        </w:rPr>
        <w:t xml:space="preserve">Interaction with the shell help in interpretation of the User command, expands </w:t>
      </w:r>
      <w:r w:rsidR="00BE452D" w:rsidRPr="00ED67D7">
        <w:rPr>
          <w:rFonts w:ascii="Helvetica" w:hAnsi="Helvetica" w:cs="Helvetica"/>
          <w:kern w:val="1"/>
        </w:rPr>
        <w:t>user’s</w:t>
      </w:r>
      <w:r w:rsidRPr="00ED67D7">
        <w:rPr>
          <w:rFonts w:ascii="Helvetica" w:hAnsi="Helvetica" w:cs="Helvetica"/>
          <w:kern w:val="1"/>
        </w:rPr>
        <w:t xml:space="preserve"> argument and present in a format which the kernel can understand. Shell</w:t>
      </w:r>
      <w:r w:rsidRPr="00ED67D7">
        <w:rPr>
          <w:rFonts w:ascii="Helvetica" w:hAnsi="Helvetica" w:cs="Helvetica"/>
          <w:kern w:val="1"/>
        </w:rPr>
        <w:br/>
        <w:t>uses system call as an interface to interact with the kernel.</w:t>
      </w:r>
      <w:r w:rsidRPr="00ED67D7">
        <w:rPr>
          <w:rFonts w:ascii="Helvetica" w:hAnsi="Helvetica" w:cs="Helvetica"/>
          <w:kern w:val="1"/>
        </w:rPr>
        <w:br/>
        <w:t>Shell hides the nitty gritty of the operating system and manages the details under hood while providing a clean and simple interface to the user to interact.</w:t>
      </w:r>
      <w:r w:rsidR="001A10BA" w:rsidRPr="00ED67D7">
        <w:rPr>
          <w:rFonts w:ascii="Helvetica" w:hAnsi="Helvetica" w:cs="Helvetica"/>
          <w:kern w:val="1"/>
        </w:rPr>
        <w:br/>
      </w:r>
      <w:r w:rsidR="001A10BA" w:rsidRPr="00ED67D7">
        <w:rPr>
          <w:rFonts w:ascii="Helvetica" w:hAnsi="Helvetica" w:cs="Helvetica"/>
          <w:kern w:val="1"/>
        </w:rPr>
        <w:br/>
      </w:r>
      <w:r w:rsidR="001A10BA" w:rsidRPr="00ED67D7">
        <w:rPr>
          <w:rFonts w:ascii="Helvetica" w:hAnsi="Helvetica" w:cs="Helvetica"/>
          <w:kern w:val="1"/>
        </w:rPr>
        <w:lastRenderedPageBreak/>
        <w:t xml:space="preserve">On some host like Mac OSX or </w:t>
      </w:r>
      <w:proofErr w:type="spellStart"/>
      <w:r w:rsidR="001A10BA" w:rsidRPr="00ED67D7">
        <w:rPr>
          <w:rFonts w:ascii="Helvetica" w:hAnsi="Helvetica" w:cs="Helvetica"/>
          <w:kern w:val="1"/>
        </w:rPr>
        <w:t>Xwindow</w:t>
      </w:r>
      <w:proofErr w:type="spellEnd"/>
      <w:r w:rsidR="001A10BA" w:rsidRPr="00ED67D7">
        <w:rPr>
          <w:rFonts w:ascii="Helvetica" w:hAnsi="Helvetica" w:cs="Helvetica"/>
          <w:kern w:val="1"/>
        </w:rPr>
        <w:t xml:space="preserve"> based Linux, users may have never interacted with the Shell directly</w:t>
      </w:r>
      <w:r w:rsidR="00CC1629" w:rsidRPr="00ED67D7">
        <w:rPr>
          <w:rFonts w:ascii="Helvetica" w:hAnsi="Helvetica" w:cs="Helvetica"/>
          <w:kern w:val="1"/>
        </w:rPr>
        <w:t>, but the shell are always built</w:t>
      </w:r>
      <w:r w:rsidR="001A10BA" w:rsidRPr="00ED67D7">
        <w:rPr>
          <w:rFonts w:ascii="Helvetica" w:hAnsi="Helvetica" w:cs="Helvetica"/>
          <w:kern w:val="1"/>
        </w:rPr>
        <w:t xml:space="preserve"> in these operating system and a Shell gets active as soon as the user logs in to the system.</w:t>
      </w:r>
      <w:r w:rsidR="001A10BA" w:rsidRPr="00ED67D7">
        <w:rPr>
          <w:rFonts w:ascii="Helvetica" w:hAnsi="Helvetica" w:cs="Helvetica"/>
          <w:kern w:val="1"/>
        </w:rPr>
        <w:br/>
      </w:r>
      <w:r w:rsidR="001A10BA" w:rsidRPr="00ED67D7">
        <w:rPr>
          <w:rFonts w:ascii="Helvetica" w:hAnsi="Helvetica" w:cs="Helvetica"/>
          <w:kern w:val="1"/>
        </w:rPr>
        <w:br/>
        <w:t>In Linux/Unix/Mac OS X the default shell a user logs in is present in the user profile</w:t>
      </w:r>
    </w:p>
    <w:p w:rsidR="00386D0B" w:rsidRPr="00ED67D7" w:rsidRDefault="00386D0B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1599D" w:rsidRPr="00ED67D7" w:rsidRDefault="00B1599D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ED67D7">
        <w:rPr>
          <w:rFonts w:ascii="Helvetica" w:hAnsi="Helvetica" w:cs="Helvetica"/>
          <w:kern w:val="1"/>
        </w:rPr>
        <w:t>First Unix Shell (</w:t>
      </w:r>
      <w:proofErr w:type="spellStart"/>
      <w:r w:rsidRPr="00ED67D7">
        <w:rPr>
          <w:rFonts w:ascii="Helvetica" w:hAnsi="Helvetica" w:cs="Helvetica"/>
          <w:kern w:val="1"/>
        </w:rPr>
        <w:t>sh</w:t>
      </w:r>
      <w:proofErr w:type="spellEnd"/>
      <w:r w:rsidRPr="00ED67D7">
        <w:rPr>
          <w:rFonts w:ascii="Helvetica" w:hAnsi="Helvetica" w:cs="Helvetica"/>
          <w:kern w:val="1"/>
        </w:rPr>
        <w:t>) was written by Ken Thompson at Bell Labs from year 1971 to 1975.</w:t>
      </w:r>
      <w:r w:rsidRPr="00ED67D7">
        <w:rPr>
          <w:rFonts w:ascii="Helvetica" w:hAnsi="Helvetica" w:cs="Helvetica"/>
          <w:kern w:val="1"/>
        </w:rPr>
        <w:br/>
      </w:r>
    </w:p>
    <w:p w:rsidR="00A07D3C" w:rsidRPr="00ED67D7" w:rsidRDefault="00B1599D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ED67D7">
        <w:rPr>
          <w:rFonts w:ascii="Helvetica" w:hAnsi="Helvetica" w:cs="Helvetica"/>
          <w:kern w:val="1"/>
        </w:rPr>
        <w:t xml:space="preserve">The </w:t>
      </w:r>
      <w:r w:rsidR="00FC29C5" w:rsidRPr="00ED67D7">
        <w:rPr>
          <w:rFonts w:ascii="Helvetica" w:hAnsi="Helvetica" w:cs="Helvetica"/>
          <w:kern w:val="1"/>
        </w:rPr>
        <w:t>Bourne Shell was rewritten by Stephen Bourne and was released in the year 1979 along with Unix release.</w:t>
      </w:r>
      <w:r w:rsidR="00A07D3C" w:rsidRPr="00ED67D7">
        <w:rPr>
          <w:rFonts w:ascii="Helvetica" w:hAnsi="Helvetica" w:cs="Helvetica"/>
          <w:kern w:val="1"/>
        </w:rPr>
        <w:br/>
      </w:r>
    </w:p>
    <w:p w:rsidR="00A07D3C" w:rsidRPr="00ED67D7" w:rsidRDefault="00A07D3C" w:rsidP="00A07D3C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ED67D7">
        <w:rPr>
          <w:rFonts w:ascii="Helvetica" w:hAnsi="Helvetica" w:cs="Helvetica"/>
          <w:kern w:val="1"/>
        </w:rPr>
        <w:t>C-shell (</w:t>
      </w:r>
      <w:proofErr w:type="spellStart"/>
      <w:r w:rsidRPr="00ED67D7">
        <w:rPr>
          <w:rFonts w:ascii="Helvetica" w:hAnsi="Helvetica" w:cs="Helvetica"/>
          <w:kern w:val="1"/>
        </w:rPr>
        <w:t>csh</w:t>
      </w:r>
      <w:proofErr w:type="spellEnd"/>
      <w:r w:rsidRPr="00ED67D7">
        <w:rPr>
          <w:rFonts w:ascii="Helvetica" w:hAnsi="Helvetica" w:cs="Helvetica"/>
          <w:kern w:val="1"/>
        </w:rPr>
        <w:t xml:space="preserve">) was written by Bill Joy from university of California, Berkeley as a graduate student </w:t>
      </w:r>
      <w:r w:rsidR="004A2A71" w:rsidRPr="00ED67D7">
        <w:rPr>
          <w:rFonts w:ascii="Helvetica" w:hAnsi="Helvetica" w:cs="Helvetica"/>
          <w:kern w:val="1"/>
        </w:rPr>
        <w:t>in late</w:t>
      </w:r>
      <w:r w:rsidRPr="00ED67D7">
        <w:rPr>
          <w:rFonts w:ascii="Helvetica" w:hAnsi="Helvetica" w:cs="Helvetica"/>
          <w:kern w:val="1"/>
        </w:rPr>
        <w:t xml:space="preserve"> 1970</w:t>
      </w:r>
      <w:r w:rsidR="004A2A71" w:rsidRPr="00ED67D7">
        <w:rPr>
          <w:rFonts w:ascii="Helvetica" w:hAnsi="Helvetica" w:cs="Helvetica"/>
          <w:kern w:val="1"/>
        </w:rPr>
        <w:t>’s</w:t>
      </w:r>
    </w:p>
    <w:p w:rsidR="002B11D6" w:rsidRPr="00ED67D7" w:rsidRDefault="002B11D6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2B11D6" w:rsidRPr="00ED67D7" w:rsidRDefault="002B11D6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2B11D6" w:rsidRPr="00ED67D7" w:rsidRDefault="00B2424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2E74B5" w:themeColor="accent1" w:themeShade="BF"/>
          <w:kern w:val="1"/>
          <w:sz w:val="36"/>
          <w:szCs w:val="36"/>
        </w:rPr>
      </w:pPr>
      <w:r w:rsidRPr="00ED67D7">
        <w:rPr>
          <w:rFonts w:ascii="Helvetica" w:hAnsi="Helvetica" w:cs="Helvetica"/>
          <w:b/>
          <w:color w:val="2E74B5" w:themeColor="accent1" w:themeShade="BF"/>
          <w:kern w:val="1"/>
          <w:sz w:val="36"/>
          <w:szCs w:val="36"/>
        </w:rPr>
        <w:t>Configuration Files:-</w:t>
      </w:r>
    </w:p>
    <w:p w:rsidR="002B11D6" w:rsidRPr="00ED67D7" w:rsidRDefault="00F54647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ED67D7">
        <w:rPr>
          <w:rFonts w:ascii="Helvetica" w:hAnsi="Helvetica" w:cs="Helvetica"/>
          <w:kern w:val="1"/>
        </w:rPr>
        <w:t>When a user logs into the system a</w:t>
      </w:r>
      <w:r w:rsidR="00B2424F" w:rsidRPr="00ED67D7">
        <w:rPr>
          <w:rFonts w:ascii="Helvetica" w:hAnsi="Helvetica" w:cs="Helvetica"/>
          <w:kern w:val="1"/>
        </w:rPr>
        <w:t xml:space="preserve"> shell is invoked. The type of shell depends on user</w:t>
      </w:r>
      <w:r w:rsidRPr="00ED67D7">
        <w:rPr>
          <w:rFonts w:ascii="Helvetica" w:hAnsi="Helvetica" w:cs="Helvetica"/>
          <w:kern w:val="1"/>
        </w:rPr>
        <w:t>’</w:t>
      </w:r>
      <w:r w:rsidR="00B2424F" w:rsidRPr="00ED67D7">
        <w:rPr>
          <w:rFonts w:ascii="Helvetica" w:hAnsi="Helvetica" w:cs="Helvetica"/>
          <w:kern w:val="1"/>
        </w:rPr>
        <w:t>s preference in</w:t>
      </w:r>
      <w:r w:rsidRPr="00ED67D7">
        <w:rPr>
          <w:rFonts w:ascii="Helvetica" w:hAnsi="Helvetica" w:cs="Helvetica"/>
          <w:kern w:val="1"/>
        </w:rPr>
        <w:t xml:space="preserve"> /</w:t>
      </w:r>
      <w:proofErr w:type="spellStart"/>
      <w:r w:rsidRPr="00ED67D7">
        <w:rPr>
          <w:rFonts w:ascii="Helvetica" w:hAnsi="Helvetica" w:cs="Helvetica"/>
          <w:kern w:val="1"/>
        </w:rPr>
        <w:t>etc</w:t>
      </w:r>
      <w:proofErr w:type="spellEnd"/>
      <w:r w:rsidRPr="00ED67D7">
        <w:rPr>
          <w:rFonts w:ascii="Helvetica" w:hAnsi="Helvetica" w:cs="Helvetica"/>
          <w:kern w:val="1"/>
        </w:rPr>
        <w:t>/</w:t>
      </w:r>
      <w:proofErr w:type="spellStart"/>
      <w:r w:rsidRPr="00ED67D7">
        <w:rPr>
          <w:rFonts w:ascii="Helvetica" w:hAnsi="Helvetica" w:cs="Helvetica"/>
          <w:kern w:val="1"/>
        </w:rPr>
        <w:t>passwd</w:t>
      </w:r>
      <w:proofErr w:type="spellEnd"/>
      <w:r w:rsidRPr="00ED67D7">
        <w:rPr>
          <w:rFonts w:ascii="Helvetica" w:hAnsi="Helvetica" w:cs="Helvetica"/>
          <w:kern w:val="1"/>
        </w:rPr>
        <w:t xml:space="preserve"> which is being set by system administrator during the time of user account(login) creation.</w:t>
      </w:r>
      <w:r w:rsidR="00B2424F" w:rsidRPr="00ED67D7">
        <w:rPr>
          <w:rFonts w:ascii="Helvetica" w:hAnsi="Helvetica" w:cs="Helvetica"/>
          <w:kern w:val="1"/>
        </w:rPr>
        <w:t xml:space="preserve"> </w:t>
      </w:r>
    </w:p>
    <w:p w:rsidR="002B11D6" w:rsidRPr="00ED67D7" w:rsidRDefault="002B11D6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F54647" w:rsidRPr="00ED67D7" w:rsidRDefault="00F54647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ED67D7">
        <w:rPr>
          <w:rFonts w:ascii="Helvetica" w:hAnsi="Helvetica" w:cs="Helvetica"/>
          <w:kern w:val="1"/>
        </w:rPr>
        <w:t>A typical entry in /</w:t>
      </w:r>
      <w:proofErr w:type="spellStart"/>
      <w:r w:rsidRPr="00ED67D7">
        <w:rPr>
          <w:rFonts w:ascii="Helvetica" w:hAnsi="Helvetica" w:cs="Helvetica"/>
          <w:kern w:val="1"/>
        </w:rPr>
        <w:t>etc</w:t>
      </w:r>
      <w:proofErr w:type="spellEnd"/>
      <w:r w:rsidRPr="00ED67D7">
        <w:rPr>
          <w:rFonts w:ascii="Helvetica" w:hAnsi="Helvetica" w:cs="Helvetica"/>
          <w:kern w:val="1"/>
        </w:rPr>
        <w:t>/</w:t>
      </w:r>
      <w:proofErr w:type="spellStart"/>
      <w:r w:rsidRPr="00ED67D7">
        <w:rPr>
          <w:rFonts w:ascii="Helvetica" w:hAnsi="Helvetica" w:cs="Helvetica"/>
          <w:kern w:val="1"/>
        </w:rPr>
        <w:t>passwd</w:t>
      </w:r>
      <w:proofErr w:type="spellEnd"/>
      <w:r w:rsidRPr="00ED67D7">
        <w:rPr>
          <w:rFonts w:ascii="Helvetica" w:hAnsi="Helvetica" w:cs="Helvetica"/>
          <w:kern w:val="1"/>
        </w:rPr>
        <w:t xml:space="preserve"> fo</w:t>
      </w:r>
      <w:r w:rsidR="0065546D" w:rsidRPr="00ED67D7">
        <w:rPr>
          <w:rFonts w:ascii="Helvetica" w:hAnsi="Helvetica" w:cs="Helvetica"/>
          <w:kern w:val="1"/>
        </w:rPr>
        <w:t>r the user root is given below: -</w:t>
      </w:r>
    </w:p>
    <w:p w:rsidR="0065546D" w:rsidRPr="00ED67D7" w:rsidRDefault="0065546D" w:rsidP="0065546D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F54647" w:rsidRPr="00ED67D7" w:rsidRDefault="0065546D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kern w:val="1"/>
        </w:rPr>
      </w:pPr>
      <w:r w:rsidRPr="00ED67D7">
        <w:rPr>
          <w:rFonts w:ascii="Helvetica" w:hAnsi="Helvetica" w:cs="Helvetica"/>
          <w:i/>
          <w:kern w:val="1"/>
          <w:highlight w:val="yellow"/>
        </w:rPr>
        <w:t>root:x:0:0:root:/root:</w:t>
      </w:r>
      <w:r w:rsidRPr="00ED67D7">
        <w:rPr>
          <w:rFonts w:ascii="Helvetica" w:hAnsi="Helvetica" w:cs="Helvetica"/>
          <w:b/>
          <w:i/>
          <w:kern w:val="1"/>
          <w:highlight w:val="yellow"/>
        </w:rPr>
        <w:t>/bin/bash</w:t>
      </w:r>
      <w:r w:rsidRPr="00ED67D7">
        <w:rPr>
          <w:rFonts w:ascii="Helvetica" w:hAnsi="Helvetica" w:cs="Helvetica"/>
          <w:i/>
          <w:kern w:val="1"/>
        </w:rPr>
        <w:t xml:space="preserve">            </w:t>
      </w:r>
    </w:p>
    <w:p w:rsidR="0065546D" w:rsidRPr="00ED67D7" w:rsidRDefault="0065546D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65546D" w:rsidRPr="00ED67D7" w:rsidRDefault="0065546D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ED67D7">
        <w:rPr>
          <w:rFonts w:ascii="Helvetica" w:hAnsi="Helvetica" w:cs="Helvetica"/>
          <w:kern w:val="1"/>
        </w:rPr>
        <w:t>The explanation of the above line with each field separated by “:” is as follows.</w:t>
      </w:r>
    </w:p>
    <w:p w:rsidR="0065546D" w:rsidRPr="00ED67D7" w:rsidRDefault="0065546D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F54647" w:rsidRPr="00ED67D7" w:rsidRDefault="00F54647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  <w:r w:rsidRPr="00ED67D7">
        <w:rPr>
          <w:rFonts w:ascii="Helvetica" w:hAnsi="Helvetica" w:cs="Helvetica"/>
          <w:kern w:val="1"/>
        </w:rPr>
        <w:t xml:space="preserve">Username : Password required : user ID: group ID: Description of User: Home directory: </w:t>
      </w:r>
      <w:r w:rsidRPr="00ED67D7">
        <w:rPr>
          <w:rFonts w:ascii="Helvetica" w:hAnsi="Helvetica" w:cs="Helvetica"/>
          <w:b/>
          <w:kern w:val="1"/>
        </w:rPr>
        <w:t>Shell to be used</w:t>
      </w:r>
    </w:p>
    <w:p w:rsidR="0065546D" w:rsidRPr="00ED67D7" w:rsidRDefault="0065546D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B4065F" w:rsidRPr="00ED67D7" w:rsidRDefault="00B4065F" w:rsidP="00386D0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112F2C" w:rsidRPr="00ED67D7" w:rsidRDefault="00112F2C" w:rsidP="00112F2C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7"/>
        <w:gridCol w:w="3948"/>
      </w:tblGrid>
      <w:tr w:rsidR="004F0596" w:rsidRPr="00ED67D7" w:rsidTr="00B4065F">
        <w:trPr>
          <w:trHeight w:val="738"/>
        </w:trPr>
        <w:tc>
          <w:tcPr>
            <w:tcW w:w="7895" w:type="dxa"/>
            <w:gridSpan w:val="2"/>
          </w:tcPr>
          <w:p w:rsidR="004F0596" w:rsidRPr="00ED67D7" w:rsidRDefault="004F0596" w:rsidP="004F0596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kern w:val="1"/>
              </w:rPr>
            </w:pPr>
            <w:r w:rsidRPr="00ED67D7">
              <w:rPr>
                <w:rFonts w:ascii="Helvetica" w:hAnsi="Helvetica" w:cs="Helvetica"/>
                <w:b/>
                <w:kern w:val="1"/>
              </w:rPr>
              <w:t>User</w:t>
            </w:r>
          </w:p>
        </w:tc>
      </w:tr>
      <w:tr w:rsidR="004F0596" w:rsidRPr="00ED67D7" w:rsidTr="00B4065F">
        <w:trPr>
          <w:trHeight w:val="738"/>
        </w:trPr>
        <w:tc>
          <w:tcPr>
            <w:tcW w:w="3947" w:type="dxa"/>
          </w:tcPr>
          <w:p w:rsidR="004F0596" w:rsidRPr="00ED67D7" w:rsidRDefault="004F0596" w:rsidP="004F0596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kern w:val="1"/>
              </w:rPr>
            </w:pPr>
            <w:r w:rsidRPr="00ED67D7">
              <w:rPr>
                <w:rFonts w:ascii="Helvetica" w:hAnsi="Helvetica" w:cs="Helvetica"/>
                <w:b/>
                <w:kern w:val="1"/>
              </w:rPr>
              <w:t>Shell</w:t>
            </w:r>
          </w:p>
        </w:tc>
        <w:tc>
          <w:tcPr>
            <w:tcW w:w="3947" w:type="dxa"/>
          </w:tcPr>
          <w:p w:rsidR="004F0596" w:rsidRPr="00ED67D7" w:rsidRDefault="004F0596" w:rsidP="004F0596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kern w:val="1"/>
              </w:rPr>
            </w:pPr>
            <w:r w:rsidRPr="00ED67D7">
              <w:rPr>
                <w:rFonts w:ascii="Helvetica" w:hAnsi="Helvetica" w:cs="Helvetica"/>
                <w:b/>
                <w:kern w:val="1"/>
              </w:rPr>
              <w:t>Applications</w:t>
            </w:r>
          </w:p>
        </w:tc>
      </w:tr>
      <w:tr w:rsidR="004F0596" w:rsidRPr="00ED67D7" w:rsidTr="00B4065F">
        <w:trPr>
          <w:trHeight w:val="738"/>
        </w:trPr>
        <w:tc>
          <w:tcPr>
            <w:tcW w:w="7895" w:type="dxa"/>
            <w:gridSpan w:val="2"/>
          </w:tcPr>
          <w:p w:rsidR="004F0596" w:rsidRPr="00ED67D7" w:rsidRDefault="004F0596" w:rsidP="004F0596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ED67D7">
              <w:rPr>
                <w:rFonts w:ascii="Helvetica" w:hAnsi="Helvetica" w:cs="Helvetica"/>
                <w:b/>
                <w:kern w:val="1"/>
              </w:rPr>
              <w:t>System</w:t>
            </w:r>
            <w:r w:rsidRPr="00ED67D7">
              <w:rPr>
                <w:rFonts w:ascii="Helvetica" w:hAnsi="Helvetica" w:cs="Helvetica"/>
                <w:kern w:val="1"/>
              </w:rPr>
              <w:t xml:space="preserve"> </w:t>
            </w:r>
            <w:r w:rsidRPr="00ED67D7">
              <w:rPr>
                <w:rFonts w:ascii="Helvetica" w:hAnsi="Helvetica" w:cs="Helvetica"/>
                <w:b/>
                <w:kern w:val="1"/>
              </w:rPr>
              <w:t>Call</w:t>
            </w:r>
          </w:p>
        </w:tc>
      </w:tr>
      <w:tr w:rsidR="004F0596" w:rsidRPr="00ED67D7" w:rsidTr="00B4065F">
        <w:trPr>
          <w:trHeight w:val="738"/>
        </w:trPr>
        <w:tc>
          <w:tcPr>
            <w:tcW w:w="7895" w:type="dxa"/>
            <w:gridSpan w:val="2"/>
          </w:tcPr>
          <w:p w:rsidR="004F0596" w:rsidRPr="00ED67D7" w:rsidRDefault="004F0596" w:rsidP="004F0596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kern w:val="1"/>
              </w:rPr>
            </w:pPr>
            <w:r w:rsidRPr="00ED67D7">
              <w:rPr>
                <w:rFonts w:ascii="Helvetica" w:hAnsi="Helvetica" w:cs="Helvetica"/>
                <w:b/>
                <w:kern w:val="1"/>
              </w:rPr>
              <w:t>Kernel</w:t>
            </w:r>
          </w:p>
        </w:tc>
      </w:tr>
      <w:tr w:rsidR="004F0596" w:rsidRPr="00ED67D7" w:rsidTr="00B4065F">
        <w:trPr>
          <w:trHeight w:val="738"/>
        </w:trPr>
        <w:tc>
          <w:tcPr>
            <w:tcW w:w="7895" w:type="dxa"/>
            <w:gridSpan w:val="2"/>
          </w:tcPr>
          <w:p w:rsidR="004F0596" w:rsidRPr="00ED67D7" w:rsidRDefault="004F0596" w:rsidP="004F0596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kern w:val="1"/>
              </w:rPr>
            </w:pPr>
            <w:r w:rsidRPr="00ED67D7">
              <w:rPr>
                <w:rFonts w:ascii="Helvetica" w:hAnsi="Helvetica" w:cs="Helvetica"/>
                <w:b/>
                <w:kern w:val="1"/>
              </w:rPr>
              <w:t>Hardware</w:t>
            </w:r>
          </w:p>
        </w:tc>
      </w:tr>
    </w:tbl>
    <w:p w:rsidR="00112F2C" w:rsidRPr="00ED67D7" w:rsidRDefault="00112F2C" w:rsidP="00112F2C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ED67D7" w:rsidRPr="00ED67D7" w:rsidRDefault="00ED67D7" w:rsidP="00ED67D7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ED67D7" w:rsidRPr="00ED67D7" w:rsidRDefault="00ED67D7" w:rsidP="00ED67D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E74B5" w:themeColor="accent1" w:themeShade="BF"/>
          <w:kern w:val="1"/>
          <w:sz w:val="28"/>
          <w:szCs w:val="28"/>
        </w:rPr>
      </w:pPr>
      <w:r w:rsidRPr="00ED67D7">
        <w:rPr>
          <w:rFonts w:ascii="Helvetica" w:hAnsi="Helvetica" w:cs="Helvetica"/>
          <w:color w:val="2E74B5" w:themeColor="accent1" w:themeShade="BF"/>
          <w:kern w:val="1"/>
          <w:sz w:val="28"/>
          <w:szCs w:val="28"/>
        </w:rPr>
        <w:t>Shell layer with respect to Linux/Unix/</w:t>
      </w:r>
      <w:proofErr w:type="spellStart"/>
      <w:r w:rsidRPr="00ED67D7">
        <w:rPr>
          <w:rFonts w:ascii="Helvetica" w:hAnsi="Helvetica" w:cs="Helvetica"/>
          <w:color w:val="2E74B5" w:themeColor="accent1" w:themeShade="BF"/>
          <w:kern w:val="1"/>
          <w:sz w:val="28"/>
          <w:szCs w:val="28"/>
        </w:rPr>
        <w:t>FreeBsd</w:t>
      </w:r>
      <w:proofErr w:type="spellEnd"/>
      <w:r w:rsidRPr="00ED67D7">
        <w:rPr>
          <w:rFonts w:ascii="Helvetica" w:hAnsi="Helvetica" w:cs="Helvetica"/>
          <w:color w:val="2E74B5" w:themeColor="accent1" w:themeShade="BF"/>
          <w:kern w:val="1"/>
          <w:sz w:val="28"/>
          <w:szCs w:val="28"/>
        </w:rPr>
        <w:t>/Mac OSX Operating system</w:t>
      </w:r>
    </w:p>
    <w:p w:rsidR="00ED67D7" w:rsidRDefault="00ED67D7" w:rsidP="00112F2C">
      <w:pPr>
        <w:widowControl w:val="0"/>
        <w:autoSpaceDE w:val="0"/>
        <w:autoSpaceDN w:val="0"/>
        <w:adjustRightInd w:val="0"/>
        <w:spacing w:after="1241"/>
        <w:ind w:left="1241" w:right="1241" w:hanging="1242"/>
        <w:rPr>
          <w:rFonts w:ascii="Helvetica" w:hAnsi="Helvetica" w:cs="Helvetica"/>
          <w:color w:val="2E74B5" w:themeColor="accent1" w:themeShade="BF"/>
          <w:sz w:val="36"/>
          <w:szCs w:val="36"/>
        </w:rPr>
      </w:pPr>
    </w:p>
    <w:p w:rsidR="00ED67D7" w:rsidRPr="00ED67D7" w:rsidRDefault="00ED67D7" w:rsidP="00B17492">
      <w:pPr>
        <w:pStyle w:val="ListParagraph"/>
        <w:widowControl w:val="0"/>
        <w:autoSpaceDE w:val="0"/>
        <w:autoSpaceDN w:val="0"/>
        <w:adjustRightInd w:val="0"/>
        <w:spacing w:after="1241"/>
        <w:ind w:left="719" w:right="1241"/>
        <w:rPr>
          <w:rFonts w:ascii="Helvetica" w:hAnsi="Helvetica" w:cs="Helvetica"/>
          <w:color w:val="2E74B5" w:themeColor="accent1" w:themeShade="BF"/>
        </w:rPr>
      </w:pPr>
      <w:r w:rsidRPr="00B17492">
        <w:rPr>
          <w:rFonts w:ascii="Helvetica" w:hAnsi="Helvetica" w:cs="Helvetica"/>
          <w:color w:val="2E74B5" w:themeColor="accent1" w:themeShade="BF"/>
        </w:rPr>
        <w:t xml:space="preserve">Kernel is the heart of any operating system. In case of OS </w:t>
      </w:r>
      <w:proofErr w:type="spellStart"/>
      <w:r w:rsidRPr="00B17492">
        <w:rPr>
          <w:rFonts w:ascii="Helvetica" w:hAnsi="Helvetica" w:cs="Helvetica"/>
          <w:color w:val="2E74B5" w:themeColor="accent1" w:themeShade="BF"/>
        </w:rPr>
        <w:t>likeUbuntu</w:t>
      </w:r>
      <w:proofErr w:type="spellEnd"/>
      <w:r w:rsidRPr="00B17492">
        <w:rPr>
          <w:rFonts w:ascii="Helvetica" w:hAnsi="Helvetica" w:cs="Helvetica"/>
          <w:color w:val="2E74B5" w:themeColor="accent1" w:themeShade="BF"/>
        </w:rPr>
        <w:t xml:space="preserve">/Fedora/CentOS the kernel is Linux. The kernel manages various hardware resources in the system like CPU, memory, disk, display, serial port, Network, </w:t>
      </w:r>
      <w:r w:rsidR="00B17492">
        <w:rPr>
          <w:rFonts w:ascii="Helvetica" w:hAnsi="Helvetica" w:cs="Helvetica"/>
          <w:color w:val="2E74B5" w:themeColor="accent1" w:themeShade="BF"/>
        </w:rPr>
        <w:t>Different</w:t>
      </w:r>
      <w:r w:rsidRPr="00B17492">
        <w:rPr>
          <w:rFonts w:ascii="Helvetica" w:hAnsi="Helvetica" w:cs="Helvetica"/>
          <w:color w:val="2E74B5" w:themeColor="accent1" w:themeShade="BF"/>
        </w:rPr>
        <w:t xml:space="preserve"> type of I/O’s and almost everyth</w:t>
      </w:r>
      <w:r w:rsidR="00B17492">
        <w:rPr>
          <w:rFonts w:ascii="Helvetica" w:hAnsi="Helvetica" w:cs="Helvetica"/>
          <w:color w:val="2E74B5" w:themeColor="accent1" w:themeShade="BF"/>
        </w:rPr>
        <w:t>ing which is physically present</w:t>
      </w:r>
      <w:r w:rsidR="00B17492" w:rsidRPr="00B17492">
        <w:rPr>
          <w:rFonts w:ascii="Helvetica" w:hAnsi="Helvetica" w:cs="Helvetica"/>
          <w:b/>
          <w:color w:val="2E74B5" w:themeColor="accent1" w:themeShade="BF"/>
        </w:rPr>
        <w:t>.</w:t>
      </w:r>
      <w:r w:rsidRPr="00B17492">
        <w:rPr>
          <w:rFonts w:ascii="Helvetica" w:hAnsi="Helvetica" w:cs="Helvetica"/>
          <w:color w:val="2E74B5" w:themeColor="accent1" w:themeShade="BF"/>
        </w:rPr>
        <w:t xml:space="preserve"> Without the kernel an OS cannot be envisioned.</w:t>
      </w:r>
      <w:r w:rsidR="00B17492">
        <w:rPr>
          <w:rFonts w:ascii="Helvetica" w:hAnsi="Helvetica" w:cs="Helvetica"/>
          <w:color w:val="2E74B5" w:themeColor="accent1" w:themeShade="BF"/>
        </w:rPr>
        <w:t xml:space="preserve"> </w:t>
      </w:r>
      <w:r w:rsidR="00B17492">
        <w:rPr>
          <w:rFonts w:ascii="Helvetica" w:hAnsi="Helvetica" w:cs="Helvetica"/>
          <w:color w:val="2E74B5" w:themeColor="accent1" w:themeShade="BF"/>
        </w:rPr>
        <w:br/>
      </w:r>
      <w:r w:rsidR="00B17492">
        <w:rPr>
          <w:rFonts w:ascii="Helvetica" w:hAnsi="Helvetica" w:cs="Helvetica"/>
          <w:color w:val="2E74B5" w:themeColor="accent1" w:themeShade="BF"/>
        </w:rPr>
        <w:br/>
      </w:r>
      <w:r w:rsidRPr="00ED67D7">
        <w:rPr>
          <w:rFonts w:ascii="Helvetica" w:hAnsi="Helvetica" w:cs="Helvetica"/>
          <w:color w:val="2E74B5" w:themeColor="accent1" w:themeShade="BF"/>
        </w:rPr>
        <w:t>In contrast, the Shell interacts with kernel on user</w:t>
      </w:r>
      <w:r w:rsidR="00B17492">
        <w:rPr>
          <w:rFonts w:ascii="Helvetica" w:hAnsi="Helvetica" w:cs="Helvetica"/>
          <w:color w:val="2E74B5" w:themeColor="accent1" w:themeShade="BF"/>
        </w:rPr>
        <w:t>’</w:t>
      </w:r>
      <w:r w:rsidRPr="00ED67D7">
        <w:rPr>
          <w:rFonts w:ascii="Helvetica" w:hAnsi="Helvetica" w:cs="Helvetica"/>
          <w:color w:val="2E74B5" w:themeColor="accent1" w:themeShade="BF"/>
        </w:rPr>
        <w:t>s behalf and massaged and formats the output in the way Kernel understands.</w:t>
      </w:r>
    </w:p>
    <w:p w:rsidR="00ED67D7" w:rsidRPr="00ED67D7" w:rsidRDefault="00ED67D7" w:rsidP="00ED67D7">
      <w:pPr>
        <w:widowControl w:val="0"/>
        <w:autoSpaceDE w:val="0"/>
        <w:autoSpaceDN w:val="0"/>
        <w:adjustRightInd w:val="0"/>
        <w:spacing w:after="1241"/>
        <w:ind w:left="1241" w:right="1241" w:hanging="1242"/>
        <w:rPr>
          <w:rFonts w:ascii="Helvetica" w:hAnsi="Helvetica" w:cs="Helvetica"/>
          <w:color w:val="2E74B5" w:themeColor="accent1" w:themeShade="BF"/>
        </w:rPr>
      </w:pPr>
    </w:p>
    <w:p w:rsidR="00B17492" w:rsidRPr="00B17492" w:rsidRDefault="00ED67D7" w:rsidP="00B17492">
      <w:pPr>
        <w:widowControl w:val="0"/>
        <w:autoSpaceDE w:val="0"/>
        <w:autoSpaceDN w:val="0"/>
        <w:adjustRightInd w:val="0"/>
        <w:spacing w:after="1241"/>
        <w:ind w:left="1241" w:right="1241" w:hanging="1242"/>
        <w:rPr>
          <w:rFonts w:ascii="Helvetica" w:hAnsi="Helvetica" w:cs="Helvetica"/>
          <w:color w:val="2E74B5" w:themeColor="accent1" w:themeShade="BF"/>
        </w:rPr>
      </w:pPr>
      <w:bookmarkStart w:id="0" w:name="_GoBack"/>
      <w:bookmarkEnd w:id="0"/>
      <w:r w:rsidRPr="00ED67D7"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387667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492" w:rsidRPr="00B17492">
        <w:rPr>
          <w:rFonts w:ascii="Helvetica" w:hAnsi="Helvetica" w:cs="Helvetica"/>
          <w:color w:val="2E74B5" w:themeColor="accent1" w:themeShade="BF"/>
        </w:rPr>
        <w:t>A typical layout of the Shell, kernel and different applications in the system would look like below.</w:t>
      </w:r>
    </w:p>
    <w:p w:rsidR="006B1CE9" w:rsidRPr="00ED67D7" w:rsidRDefault="006B1CE9" w:rsidP="00112F2C">
      <w:pPr>
        <w:widowControl w:val="0"/>
        <w:autoSpaceDE w:val="0"/>
        <w:autoSpaceDN w:val="0"/>
        <w:adjustRightInd w:val="0"/>
        <w:spacing w:after="1241"/>
        <w:ind w:left="1241" w:right="1241" w:hanging="1242"/>
        <w:rPr>
          <w:rFonts w:ascii="Helvetica" w:hAnsi="Helvetica" w:cs="Helvetica"/>
        </w:rPr>
      </w:pPr>
    </w:p>
    <w:p w:rsidR="006B1CE9" w:rsidRPr="00ED67D7" w:rsidRDefault="006B1CE9" w:rsidP="00112F2C">
      <w:pPr>
        <w:widowControl w:val="0"/>
        <w:autoSpaceDE w:val="0"/>
        <w:autoSpaceDN w:val="0"/>
        <w:adjustRightInd w:val="0"/>
        <w:spacing w:after="1241"/>
        <w:ind w:left="1241" w:right="1241" w:hanging="1242"/>
        <w:rPr>
          <w:rFonts w:ascii="Helvetica" w:hAnsi="Helvetica" w:cs="Helvetica"/>
        </w:rPr>
      </w:pPr>
    </w:p>
    <w:p w:rsidR="008D6246" w:rsidRPr="00ED67D7" w:rsidRDefault="008D6246">
      <w:pPr>
        <w:rPr>
          <w:rFonts w:ascii="Helvetica" w:hAnsi="Helvetica" w:cs="Helvetica"/>
        </w:rPr>
      </w:pPr>
    </w:p>
    <w:sectPr w:rsidR="008D6246" w:rsidRPr="00ED67D7" w:rsidSect="00E673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4F57F77"/>
    <w:multiLevelType w:val="hybridMultilevel"/>
    <w:tmpl w:val="AD2CE518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2C"/>
    <w:rsid w:val="000A098C"/>
    <w:rsid w:val="000F25C0"/>
    <w:rsid w:val="00110F1C"/>
    <w:rsid w:val="00112F2C"/>
    <w:rsid w:val="00194667"/>
    <w:rsid w:val="001A10BA"/>
    <w:rsid w:val="002B11D6"/>
    <w:rsid w:val="00386D0B"/>
    <w:rsid w:val="003D607A"/>
    <w:rsid w:val="00440064"/>
    <w:rsid w:val="004A2A71"/>
    <w:rsid w:val="004F0596"/>
    <w:rsid w:val="0059062F"/>
    <w:rsid w:val="006467AD"/>
    <w:rsid w:val="0065546D"/>
    <w:rsid w:val="006B1CE9"/>
    <w:rsid w:val="008D6246"/>
    <w:rsid w:val="00A07D3C"/>
    <w:rsid w:val="00B1599D"/>
    <w:rsid w:val="00B17492"/>
    <w:rsid w:val="00B2424F"/>
    <w:rsid w:val="00B4065F"/>
    <w:rsid w:val="00B94CCE"/>
    <w:rsid w:val="00BE452D"/>
    <w:rsid w:val="00CC1629"/>
    <w:rsid w:val="00D6263C"/>
    <w:rsid w:val="00ED67D7"/>
    <w:rsid w:val="00F01836"/>
    <w:rsid w:val="00F54647"/>
    <w:rsid w:val="00F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42A5"/>
  <w15:chartTrackingRefBased/>
  <w15:docId w15:val="{83D0E526-9516-4C05-9E46-548F3622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2F2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67AD"/>
  </w:style>
  <w:style w:type="character" w:styleId="Hyperlink">
    <w:name w:val="Hyperlink"/>
    <w:basedOn w:val="DefaultParagraphFont"/>
    <w:uiPriority w:val="99"/>
    <w:semiHidden/>
    <w:unhideWhenUsed/>
    <w:rsid w:val="006467AD"/>
    <w:rPr>
      <w:color w:val="0000FF"/>
      <w:u w:val="single"/>
    </w:rPr>
  </w:style>
  <w:style w:type="character" w:customStyle="1" w:styleId="nowrap">
    <w:name w:val="nowrap"/>
    <w:basedOn w:val="DefaultParagraphFont"/>
    <w:rsid w:val="006467AD"/>
  </w:style>
  <w:style w:type="table" w:styleId="TableGrid">
    <w:name w:val="Table Grid"/>
    <w:basedOn w:val="TableNormal"/>
    <w:uiPriority w:val="39"/>
    <w:rsid w:val="004F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Khan</dc:creator>
  <cp:keywords/>
  <dc:description/>
  <cp:lastModifiedBy>Shakil Khan</cp:lastModifiedBy>
  <cp:revision>26</cp:revision>
  <dcterms:created xsi:type="dcterms:W3CDTF">2016-12-16T05:02:00Z</dcterms:created>
  <dcterms:modified xsi:type="dcterms:W3CDTF">2016-12-16T10:21:00Z</dcterms:modified>
</cp:coreProperties>
</file>